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67BC" w:rsidRDefault="002A5E7D">
      <w:pPr>
        <w:rPr>
          <w:rFonts w:ascii="Arial" w:hAnsi="Arial"/>
          <w:b/>
          <w:lang w:val="es-VE"/>
        </w:rPr>
      </w:pPr>
      <w:r w:rsidRPr="002A5E7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.5pt;margin-top:1.7pt;width:381.75pt;height:60.7pt;z-index:251657216;mso-wrap-distance-left:9.05pt;mso-wrap-distance-right:9.05pt" stroked="f">
            <v:fill color2="black"/>
            <v:textbox style="mso-next-textbox:#_x0000_s1026" inset="0,0,0,0">
              <w:txbxContent>
                <w:p w:rsidR="00FE67BC" w:rsidRDefault="00FE67BC">
                  <w:pPr>
                    <w:pStyle w:val="BodyText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RESUMEN FINAL DE EVALUACIÓN </w:t>
                  </w:r>
                </w:p>
                <w:p w:rsidR="00FE67BC" w:rsidRDefault="00FE67BC">
                  <w:pPr>
                    <w:pStyle w:val="BodyText"/>
                    <w:jc w:val="center"/>
                    <w:rPr>
                      <w:rFonts w:ascii="Arial" w:hAnsi="Arial"/>
                      <w:b/>
                      <w:u w:val="none"/>
                    </w:rPr>
                  </w:pPr>
                  <w:r>
                    <w:rPr>
                      <w:rFonts w:ascii="Arial" w:hAnsi="Arial"/>
                      <w:b/>
                      <w:u w:val="none"/>
                    </w:rPr>
                    <w:t>(</w:t>
                  </w:r>
                  <w:r>
                    <w:rPr>
                      <w:rFonts w:ascii="Arial" w:hAnsi="Arial"/>
                      <w:b/>
                    </w:rPr>
                    <w:t>Régimen Regular</w:t>
                  </w:r>
                  <w:r>
                    <w:rPr>
                      <w:rFonts w:ascii="Arial" w:hAnsi="Arial"/>
                      <w:b/>
                      <w:u w:val="none"/>
                    </w:rPr>
                    <w:t>)  Código del Formato: RR-DEA-04-03</w:t>
                  </w:r>
                </w:p>
                <w:p w:rsidR="00FE67BC" w:rsidRDefault="00FE67BC">
                  <w:pPr>
                    <w:pStyle w:val="Heading3"/>
                    <w:tabs>
                      <w:tab w:val="clear" w:pos="720"/>
                    </w:tabs>
                    <w:ind w:left="1004" w:right="6"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I. Plan de Estudio: _______________________________ COD: ______</w:t>
                  </w:r>
                </w:p>
                <w:p w:rsidR="00FE67BC" w:rsidRDefault="00FE67BC">
                  <w:pPr>
                    <w:pStyle w:val="Heading3"/>
                    <w:tabs>
                      <w:tab w:val="clear" w:pos="720"/>
                    </w:tabs>
                    <w:ind w:left="1004" w:right="6"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Mención: ___________________________________________________</w:t>
                  </w:r>
                </w:p>
                <w:p w:rsidR="00FE67BC" w:rsidRDefault="00FE67BC">
                  <w:r>
                    <w:rPr>
                      <w:rFonts w:ascii="Arial" w:hAnsi="Arial"/>
                      <w:b/>
                    </w:rPr>
                    <w:t xml:space="preserve">   </w:t>
                  </w:r>
                  <w:r w:rsidR="00691CBF">
                    <w:rPr>
                      <w:rFonts w:ascii="Arial" w:hAnsi="Arial"/>
                      <w:b/>
                    </w:rPr>
                    <w:t xml:space="preserve">            </w:t>
                  </w:r>
                  <w:r>
                    <w:rPr>
                      <w:rFonts w:ascii="Arial" w:hAnsi="Arial"/>
                      <w:b/>
                    </w:rPr>
                    <w:t xml:space="preserve">  Año Escolar: ________ Mes y Año de la Evaluación</w:t>
                  </w:r>
                  <w:r>
                    <w:t>: ______________</w:t>
                  </w:r>
                </w:p>
              </w:txbxContent>
            </v:textbox>
          </v:shape>
        </w:pict>
      </w:r>
      <w:r w:rsidR="004A7AE8">
        <w:rPr>
          <w:noProof/>
          <w:lang w:val="es-VE" w:eastAsia="es-VE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2912745" cy="518795"/>
            <wp:effectExtent l="19050" t="0" r="1905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518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7BC" w:rsidRDefault="00FE67BC"/>
    <w:p w:rsidR="00FE67BC" w:rsidRDefault="00FE67BC"/>
    <w:p w:rsidR="00FE67BC" w:rsidRDefault="00FE67BC"/>
    <w:p w:rsidR="00FE67BC" w:rsidRDefault="00FE67BC">
      <w:pPr>
        <w:rPr>
          <w:sz w:val="4"/>
        </w:rPr>
      </w:pPr>
    </w:p>
    <w:p w:rsidR="00FE67BC" w:rsidRDefault="00FE67BC">
      <w:pPr>
        <w:rPr>
          <w:rFonts w:ascii="Arial" w:hAnsi="Arial"/>
          <w:b/>
          <w:sz w:val="4"/>
          <w:szCs w:val="4"/>
        </w:rPr>
      </w:pPr>
    </w:p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>
        <w:rPr>
          <w:rFonts w:ascii="Arial" w:hAnsi="Arial"/>
          <w:b/>
        </w:rPr>
        <w:t>Datos del Plantel: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756"/>
        <w:gridCol w:w="3780"/>
        <w:gridCol w:w="497"/>
        <w:gridCol w:w="1346"/>
        <w:gridCol w:w="1984"/>
      </w:tblGrid>
      <w:tr w:rsidR="00FE67BC">
        <w:trPr>
          <w:cantSplit/>
        </w:trPr>
        <w:tc>
          <w:tcPr>
            <w:tcW w:w="3047" w:type="dxa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Cód.DEA: _________________</w:t>
            </w:r>
          </w:p>
        </w:tc>
        <w:tc>
          <w:tcPr>
            <w:tcW w:w="6379" w:type="dxa"/>
            <w:gridSpan w:val="4"/>
          </w:tcPr>
          <w:p w:rsidR="00FE67BC" w:rsidRDefault="00FE67BC" w:rsidP="00B14F89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Nombre: _____________________</w:t>
            </w:r>
            <w:r w:rsidR="00D27635">
              <w:rPr>
                <w:rFonts w:ascii="Arial" w:hAnsi="Arial"/>
                <w:b/>
              </w:rPr>
              <w:t>__________</w:t>
            </w:r>
            <w:r>
              <w:rPr>
                <w:rFonts w:ascii="Arial" w:hAnsi="Arial"/>
                <w:b/>
              </w:rPr>
              <w:t>____________________</w:t>
            </w:r>
          </w:p>
        </w:tc>
        <w:tc>
          <w:tcPr>
            <w:tcW w:w="1984" w:type="dxa"/>
          </w:tcPr>
          <w:p w:rsidR="00FE67BC" w:rsidRDefault="00FE67BC" w:rsidP="00691CBF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Dtto.Esc.: ______</w:t>
            </w:r>
          </w:p>
        </w:tc>
      </w:tr>
      <w:tr w:rsidR="00FE67BC">
        <w:tc>
          <w:tcPr>
            <w:tcW w:w="7583" w:type="dxa"/>
            <w:gridSpan w:val="3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Dirección: _________________________________________________________</w:t>
            </w:r>
          </w:p>
        </w:tc>
        <w:tc>
          <w:tcPr>
            <w:tcW w:w="3827" w:type="dxa"/>
            <w:gridSpan w:val="3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Teléfono: ________________________</w:t>
            </w:r>
          </w:p>
        </w:tc>
      </w:tr>
      <w:tr w:rsidR="00FE67BC">
        <w:tc>
          <w:tcPr>
            <w:tcW w:w="3803" w:type="dxa"/>
            <w:gridSpan w:val="2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Municipio: _______________________</w:t>
            </w:r>
          </w:p>
        </w:tc>
        <w:tc>
          <w:tcPr>
            <w:tcW w:w="3780" w:type="dxa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Ent. Federal: _____________________</w:t>
            </w:r>
          </w:p>
        </w:tc>
        <w:tc>
          <w:tcPr>
            <w:tcW w:w="3827" w:type="dxa"/>
            <w:gridSpan w:val="3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Zona Educativa: __________________</w:t>
            </w:r>
          </w:p>
        </w:tc>
      </w:tr>
      <w:tr w:rsidR="00FE67BC">
        <w:trPr>
          <w:cantSplit/>
        </w:trPr>
        <w:tc>
          <w:tcPr>
            <w:tcW w:w="8080" w:type="dxa"/>
            <w:gridSpan w:val="4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Director(a): ____________________________________________________________</w:t>
            </w:r>
          </w:p>
        </w:tc>
        <w:tc>
          <w:tcPr>
            <w:tcW w:w="3330" w:type="dxa"/>
            <w:gridSpan w:val="2"/>
          </w:tcPr>
          <w:p w:rsidR="00FE67BC" w:rsidRDefault="00FE67B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C.I.: ________________________</w:t>
            </w: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>
        <w:rPr>
          <w:rFonts w:ascii="Arial" w:hAnsi="Arial"/>
          <w:b/>
        </w:rPr>
        <w:t>Resumen Final de Evaluación: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9"/>
        <w:gridCol w:w="602"/>
        <w:gridCol w:w="1429"/>
        <w:gridCol w:w="473"/>
        <w:gridCol w:w="129"/>
        <w:gridCol w:w="8"/>
        <w:gridCol w:w="334"/>
        <w:gridCol w:w="473"/>
        <w:gridCol w:w="471"/>
        <w:gridCol w:w="473"/>
        <w:gridCol w:w="425"/>
        <w:gridCol w:w="46"/>
        <w:gridCol w:w="399"/>
        <w:gridCol w:w="12"/>
        <w:gridCol w:w="62"/>
        <w:gridCol w:w="333"/>
        <w:gridCol w:w="139"/>
        <w:gridCol w:w="472"/>
        <w:gridCol w:w="436"/>
        <w:gridCol w:w="12"/>
        <w:gridCol w:w="24"/>
        <w:gridCol w:w="472"/>
        <w:gridCol w:w="472"/>
        <w:gridCol w:w="473"/>
        <w:gridCol w:w="73"/>
        <w:gridCol w:w="278"/>
        <w:gridCol w:w="425"/>
        <w:gridCol w:w="54"/>
        <w:gridCol w:w="433"/>
        <w:gridCol w:w="104"/>
        <w:gridCol w:w="361"/>
        <w:gridCol w:w="102"/>
        <w:gridCol w:w="364"/>
        <w:gridCol w:w="87"/>
        <w:gridCol w:w="479"/>
      </w:tblGrid>
      <w:tr w:rsidR="00FE67BC" w:rsidTr="00D27635">
        <w:trPr>
          <w:cantSplit/>
          <w:trHeight w:hRule="exact" w:val="220"/>
        </w:trPr>
        <w:tc>
          <w:tcPr>
            <w:tcW w:w="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8"/>
              <w:snapToGrid w:val="0"/>
              <w:rPr>
                <w:sz w:val="18"/>
              </w:rPr>
            </w:pPr>
            <w:r>
              <w:rPr>
                <w:sz w:val="18"/>
              </w:rPr>
              <w:t>N°</w:t>
            </w:r>
          </w:p>
        </w:tc>
        <w:tc>
          <w:tcPr>
            <w:tcW w:w="20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7"/>
              <w:snapToGrid w:val="0"/>
              <w:ind w:right="0"/>
              <w:rPr>
                <w:sz w:val="20"/>
              </w:rPr>
            </w:pPr>
            <w:r>
              <w:rPr>
                <w:sz w:val="20"/>
              </w:rPr>
              <w:t xml:space="preserve">Cédula de Identidad ó </w:t>
            </w:r>
          </w:p>
          <w:p w:rsidR="00FE67BC" w:rsidRDefault="00FE67BC">
            <w:pPr>
              <w:pStyle w:val="Heading7"/>
              <w:snapToGrid w:val="0"/>
              <w:ind w:right="0"/>
              <w:rPr>
                <w:sz w:val="20"/>
              </w:rPr>
            </w:pPr>
            <w:r>
              <w:rPr>
                <w:sz w:val="20"/>
              </w:rPr>
              <w:t>Cédula Escolar</w:t>
            </w:r>
          </w:p>
        </w:tc>
        <w:tc>
          <w:tcPr>
            <w:tcW w:w="648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9"/>
              <w:snapToGrid w:val="0"/>
              <w:rPr>
                <w:sz w:val="18"/>
              </w:rPr>
            </w:pPr>
            <w:r>
              <w:rPr>
                <w:sz w:val="18"/>
              </w:rPr>
              <w:t>Calificación de las Asignaturas</w:t>
            </w:r>
          </w:p>
        </w:tc>
        <w:tc>
          <w:tcPr>
            <w:tcW w:w="193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4"/>
              <w:snapToGrid w:val="0"/>
              <w:rPr>
                <w:sz w:val="18"/>
              </w:rPr>
            </w:pPr>
            <w:r>
              <w:rPr>
                <w:sz w:val="18"/>
              </w:rPr>
              <w:t>Prog. Aprobados Educ. Trab.</w:t>
            </w:r>
          </w:p>
        </w:tc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11" w:right="-96" w:hanging="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Res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u </w:t>
            </w:r>
            <w:r>
              <w:rPr>
                <w:rFonts w:ascii="Arial" w:hAnsi="Arial"/>
                <w:b/>
                <w:sz w:val="14"/>
              </w:rPr>
              <w:t>men</w:t>
            </w:r>
          </w:p>
        </w:tc>
      </w:tr>
      <w:tr w:rsidR="00FE67BC" w:rsidTr="00D27635">
        <w:trPr>
          <w:cantSplit/>
          <w:trHeight w:hRule="exact" w:val="255"/>
        </w:trPr>
        <w:tc>
          <w:tcPr>
            <w:tcW w:w="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0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01</w:t>
            </w: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02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03</w:t>
            </w: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04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05</w:t>
            </w: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06</w:t>
            </w: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07</w:t>
            </w: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08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09</w:t>
            </w: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10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11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12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13</w:t>
            </w: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14</w:t>
            </w:r>
          </w:p>
        </w:tc>
        <w:tc>
          <w:tcPr>
            <w:tcW w:w="193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D27635">
        <w:trPr>
          <w:cantSplit/>
          <w:trHeight w:hRule="exact" w:val="255"/>
        </w:trPr>
        <w:tc>
          <w:tcPr>
            <w:tcW w:w="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0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8B3EE0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12</w:t>
            </w: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8B3EE0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13</w:t>
            </w: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D27635" w:rsidP="00847047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V-16409874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1B4741" w:rsidP="00847047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V-4207631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1B4741" w:rsidP="00847047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/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 w:rsidP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 w:rsidP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0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left="-62" w:right="-1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TOTALES</w:t>
            </w:r>
          </w:p>
        </w:tc>
        <w:tc>
          <w:tcPr>
            <w:tcW w:w="1429" w:type="dxa"/>
            <w:tcBorders>
              <w:left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INSC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9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de Evaluación:</w:t>
            </w:r>
          </w:p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/>
        </w:tc>
        <w:tc>
          <w:tcPr>
            <w:tcW w:w="1429" w:type="dxa"/>
            <w:tcBorders>
              <w:left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INAS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/>
        </w:tc>
        <w:tc>
          <w:tcPr>
            <w:tcW w:w="1429" w:type="dxa"/>
            <w:tcBorders>
              <w:left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APRO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55"/>
        </w:trPr>
        <w:tc>
          <w:tcPr>
            <w:tcW w:w="95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/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APLAZ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409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Apellidos</w:t>
            </w: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Nombres</w:t>
            </w: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Lugar de Nacimiento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</w:t>
            </w: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84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Sexo</w:t>
            </w:r>
          </w:p>
        </w:tc>
        <w:tc>
          <w:tcPr>
            <w:tcW w:w="149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Fecha Nac</w:t>
            </w: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trHeight w:val="255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63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036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2851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D27635" w:rsidTr="00D27635">
        <w:trPr>
          <w:cantSplit/>
          <w:trHeight w:hRule="exact" w:val="382"/>
        </w:trPr>
        <w:tc>
          <w:tcPr>
            <w:tcW w:w="2990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pStyle w:val="Heading6"/>
              <w:snapToGrid w:val="0"/>
              <w:ind w:right="0"/>
            </w:pPr>
            <w:r>
              <w:t>Asignaturas</w:t>
            </w: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Apellidos y Nombres del(la) Profesor(a)</w:t>
            </w:r>
          </w:p>
        </w:tc>
        <w:tc>
          <w:tcPr>
            <w:tcW w:w="144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C.I.</w:t>
            </w:r>
          </w:p>
        </w:tc>
        <w:tc>
          <w:tcPr>
            <w:tcW w:w="1526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635" w:rsidRDefault="00D27635">
            <w:pPr>
              <w:snapToGrid w:val="0"/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Firma</w:t>
            </w: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635" w:rsidRDefault="00D27635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Identificación del Curso: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26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GRADO O AÑO: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SECCIÓN: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NÚMERO DE ESTUDIANTES EN ESTA PÁGINA: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DE ESTUDIANTES DE LA SECCIÓN:</w:t>
            </w:r>
          </w:p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rPr>
          <w:cantSplit/>
          <w:trHeight w:hRule="exact" w:val="243"/>
        </w:trPr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64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3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45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87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/>
        </w:tc>
      </w:tr>
      <w:tr w:rsidR="00D27635" w:rsidTr="00D27635">
        <w:tc>
          <w:tcPr>
            <w:tcW w:w="11278" w:type="dxa"/>
            <w:gridSpan w:val="3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Programas cursados en Educación Para El Trabajo / Horas – Estudiante Semanales de C/Uno</w:t>
            </w: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4817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4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0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4781" w:type="dxa"/>
            <w:gridSpan w:val="1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</w:pPr>
          </w:p>
        </w:tc>
      </w:tr>
      <w:tr w:rsidR="00D27635" w:rsidTr="00D27635">
        <w:tc>
          <w:tcPr>
            <w:tcW w:w="349" w:type="dxa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4817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4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0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4781" w:type="dxa"/>
            <w:gridSpan w:val="18"/>
            <w:tcBorders>
              <w:left w:val="single" w:sz="4" w:space="0" w:color="000000"/>
              <w:bottom w:val="single" w:sz="4" w:space="0" w:color="000000"/>
            </w:tcBorders>
          </w:tcPr>
          <w:p w:rsidR="00D27635" w:rsidRDefault="00D27635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635" w:rsidRDefault="00D27635">
            <w:pPr>
              <w:snapToGrid w:val="0"/>
              <w:ind w:right="-232"/>
            </w:pP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ind w:right="-234"/>
        <w:rPr>
          <w:rFonts w:ascii="Arial" w:hAnsi="Arial"/>
          <w:b/>
        </w:rPr>
      </w:pPr>
      <w:r>
        <w:rPr>
          <w:rFonts w:ascii="Arial" w:hAnsi="Arial"/>
          <w:b/>
        </w:rPr>
        <w:t>Observaciones:______________________________________________________________________________</w:t>
      </w:r>
      <w:r w:rsidR="00691CBF">
        <w:rPr>
          <w:rFonts w:ascii="Arial" w:hAnsi="Arial"/>
          <w:b/>
        </w:rPr>
        <w:t>__</w:t>
      </w:r>
      <w:r>
        <w:rPr>
          <w:rFonts w:ascii="Arial" w:hAnsi="Arial"/>
          <w:b/>
        </w:rPr>
        <w:t>______</w:t>
      </w:r>
    </w:p>
    <w:p w:rsidR="00FE67BC" w:rsidRDefault="00FE67BC">
      <w:pPr>
        <w:ind w:right="-23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_____________________________________________________________________________________________________</w:t>
      </w:r>
      <w:r w:rsidR="00691CBF">
        <w:rPr>
          <w:rFonts w:ascii="Arial" w:hAnsi="Arial"/>
          <w:b/>
        </w:rPr>
        <w:t>______</w:t>
      </w:r>
    </w:p>
    <w:p w:rsidR="00FE67BC" w:rsidRDefault="00FE67BC">
      <w:pPr>
        <w:ind w:right="-232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_____________________________________________________________________________________________________</w:t>
      </w:r>
      <w:r w:rsidR="00691CBF">
        <w:rPr>
          <w:rFonts w:ascii="Arial" w:hAnsi="Arial"/>
          <w:b/>
        </w:rPr>
        <w:t>______</w:t>
      </w:r>
    </w:p>
    <w:p w:rsidR="00FE67BC" w:rsidRDefault="00FE67BC">
      <w:pPr>
        <w:ind w:right="-232"/>
        <w:rPr>
          <w:rFonts w:ascii="Arial" w:hAnsi="Arial"/>
          <w:b/>
          <w:sz w:val="2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24"/>
        <w:gridCol w:w="2725"/>
        <w:gridCol w:w="346"/>
        <w:gridCol w:w="2724"/>
        <w:gridCol w:w="2755"/>
      </w:tblGrid>
      <w:tr w:rsidR="00FE67BC">
        <w:tc>
          <w:tcPr>
            <w:tcW w:w="5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Fecha de Remisión: </w:t>
            </w:r>
          </w:p>
        </w:tc>
        <w:tc>
          <w:tcPr>
            <w:tcW w:w="346" w:type="dxa"/>
            <w:tcBorders>
              <w:lef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pStyle w:val="Heading6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jc w:val="left"/>
              <w:rPr>
                <w:sz w:val="20"/>
              </w:rPr>
            </w:pPr>
            <w:r>
              <w:rPr>
                <w:sz w:val="20"/>
              </w:rPr>
              <w:t>Fecha de Recepción:</w:t>
            </w:r>
          </w:p>
        </w:tc>
      </w:tr>
      <w:tr w:rsidR="00FE67BC">
        <w:trPr>
          <w:cantSplit/>
          <w:trHeight w:hRule="exact" w:val="230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Director(a)</w:t>
            </w:r>
          </w:p>
        </w:tc>
        <w:tc>
          <w:tcPr>
            <w:tcW w:w="27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SELLO DEL </w:t>
            </w: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PLANTEL</w:t>
            </w:r>
          </w:p>
        </w:tc>
        <w:tc>
          <w:tcPr>
            <w:tcW w:w="346" w:type="dxa"/>
            <w:vMerge w:val="restart"/>
            <w:tcBorders>
              <w:left w:val="single" w:sz="4" w:space="0" w:color="000000"/>
            </w:tcBorders>
          </w:tcPr>
          <w:p w:rsidR="00FE67BC" w:rsidRDefault="00FE67BC">
            <w:pPr>
              <w:pStyle w:val="Textodebloque1"/>
              <w:snapToGrid w:val="0"/>
            </w:pP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 w:hanging="125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Funcionario(a) Receptor(a)</w:t>
            </w:r>
          </w:p>
        </w:tc>
        <w:tc>
          <w:tcPr>
            <w:tcW w:w="275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SELLO DE LA ZONA EDUCATIVA</w:t>
            </w:r>
          </w:p>
        </w:tc>
      </w:tr>
      <w:tr w:rsidR="00FE67BC">
        <w:trPr>
          <w:cantSplit/>
          <w:trHeight w:hRule="exact" w:val="223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223"/>
        </w:trPr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FE67BC" w:rsidRDefault="00FE67BC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val="230"/>
        </w:trPr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val="207"/>
        </w:trPr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val="230"/>
        </w:trPr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FE67BC" w:rsidRDefault="00FE67BC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223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223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>
        <w:trPr>
          <w:cantSplit/>
          <w:trHeight w:hRule="exact" w:val="709"/>
        </w:trPr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72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46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</w:tbl>
    <w:p w:rsidR="00FE67BC" w:rsidRDefault="00FE67BC">
      <w:pPr>
        <w:ind w:right="-232"/>
      </w:pPr>
    </w:p>
    <w:sectPr w:rsidR="00FE67BC" w:rsidSect="00411680">
      <w:footnotePr>
        <w:pos w:val="beneathText"/>
      </w:footnotePr>
      <w:pgSz w:w="12240" w:h="20163"/>
      <w:pgMar w:top="238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none"/>
      <w:suff w:val="nothing"/>
      <w:lvlText w:val="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91CBF"/>
    <w:rsid w:val="00087290"/>
    <w:rsid w:val="001B4741"/>
    <w:rsid w:val="002A5E7D"/>
    <w:rsid w:val="00411680"/>
    <w:rsid w:val="004A7AE8"/>
    <w:rsid w:val="00691CBF"/>
    <w:rsid w:val="00847047"/>
    <w:rsid w:val="008B3EE0"/>
    <w:rsid w:val="00B115B6"/>
    <w:rsid w:val="00B14F89"/>
    <w:rsid w:val="00D27635"/>
    <w:rsid w:val="00FE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80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411680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11680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411680"/>
    <w:pPr>
      <w:keepNext/>
      <w:tabs>
        <w:tab w:val="num" w:pos="720"/>
      </w:tabs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411680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411680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411680"/>
    <w:pPr>
      <w:keepNext/>
      <w:ind w:right="-232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411680"/>
    <w:pPr>
      <w:keepNext/>
      <w:ind w:right="-212"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411680"/>
    <w:pPr>
      <w:keepNext/>
      <w:ind w:right="-212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411680"/>
    <w:pPr>
      <w:keepNext/>
      <w:ind w:right="72"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11680"/>
    <w:rPr>
      <w:rFonts w:ascii="Arial" w:hAnsi="Arial"/>
      <w:b/>
      <w:i w:val="0"/>
      <w:sz w:val="22"/>
    </w:rPr>
  </w:style>
  <w:style w:type="character" w:customStyle="1" w:styleId="WW8Num2z0">
    <w:name w:val="WW8Num2z0"/>
    <w:rsid w:val="00411680"/>
    <w:rPr>
      <w:rFonts w:ascii="Arial" w:hAnsi="Arial"/>
      <w:b/>
      <w:i w:val="0"/>
      <w:sz w:val="22"/>
    </w:rPr>
  </w:style>
  <w:style w:type="character" w:customStyle="1" w:styleId="WW8Num3z0">
    <w:name w:val="WW8Num3z0"/>
    <w:rsid w:val="00411680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411680"/>
  </w:style>
  <w:style w:type="character" w:customStyle="1" w:styleId="Absatz-Standardschriftart">
    <w:name w:val="Absatz-Standardschriftart"/>
    <w:rsid w:val="00411680"/>
  </w:style>
  <w:style w:type="character" w:customStyle="1" w:styleId="WW8Num6z0">
    <w:name w:val="WW8Num6z0"/>
    <w:rsid w:val="00411680"/>
    <w:rPr>
      <w:rFonts w:ascii="Arial" w:hAnsi="Arial"/>
      <w:b/>
      <w:i w:val="0"/>
      <w:sz w:val="22"/>
    </w:rPr>
  </w:style>
  <w:style w:type="character" w:customStyle="1" w:styleId="WW8Num8z0">
    <w:name w:val="WW8Num8z0"/>
    <w:rsid w:val="00411680"/>
    <w:rPr>
      <w:rFonts w:ascii="Arial" w:hAnsi="Arial"/>
      <w:b/>
      <w:i w:val="0"/>
      <w:sz w:val="22"/>
    </w:rPr>
  </w:style>
  <w:style w:type="character" w:customStyle="1" w:styleId="WW8Num11z0">
    <w:name w:val="WW8Num11z0"/>
    <w:rsid w:val="00411680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411680"/>
  </w:style>
  <w:style w:type="paragraph" w:customStyle="1" w:styleId="Encabezado">
    <w:name w:val="Encabezado"/>
    <w:basedOn w:val="Normal"/>
    <w:next w:val="BodyText"/>
    <w:rsid w:val="00411680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411680"/>
    <w:rPr>
      <w:u w:val="single"/>
    </w:rPr>
  </w:style>
  <w:style w:type="paragraph" w:styleId="List">
    <w:name w:val="List"/>
    <w:basedOn w:val="BodyText"/>
    <w:semiHidden/>
    <w:rsid w:val="00411680"/>
  </w:style>
  <w:style w:type="paragraph" w:customStyle="1" w:styleId="Etiqueta">
    <w:name w:val="Etiqueta"/>
    <w:basedOn w:val="Normal"/>
    <w:rsid w:val="0041168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411680"/>
    <w:pPr>
      <w:suppressLineNumbers/>
    </w:pPr>
  </w:style>
  <w:style w:type="paragraph" w:customStyle="1" w:styleId="Encabezado1">
    <w:name w:val="Encabezado1"/>
    <w:basedOn w:val="Normal"/>
    <w:next w:val="BodyText"/>
    <w:rsid w:val="0041168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411680"/>
    <w:pPr>
      <w:suppressLineNumbers/>
    </w:pPr>
  </w:style>
  <w:style w:type="paragraph" w:customStyle="1" w:styleId="Encabezadodelatabla">
    <w:name w:val="Encabezado de la tabla"/>
    <w:basedOn w:val="Contenidodelatabla"/>
    <w:rsid w:val="00411680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411680"/>
  </w:style>
  <w:style w:type="paragraph" w:customStyle="1" w:styleId="Textodebloque1">
    <w:name w:val="Texto de bloque1"/>
    <w:basedOn w:val="Normal"/>
    <w:rsid w:val="00411680"/>
    <w:pPr>
      <w:ind w:left="113" w:right="-232"/>
      <w:jc w:val="center"/>
    </w:pPr>
    <w:rPr>
      <w:rFonts w:ascii="Arial" w:hAnsi="Arial"/>
    </w:rPr>
  </w:style>
  <w:style w:type="paragraph" w:customStyle="1" w:styleId="Textodeglobo">
    <w:name w:val="Texto de globo"/>
    <w:basedOn w:val="Normal"/>
    <w:rsid w:val="00411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EVALUACION Y ACREDITACION</dc:creator>
  <cp:keywords/>
  <cp:lastModifiedBy>Michel</cp:lastModifiedBy>
  <cp:revision>6</cp:revision>
  <cp:lastPrinted>2007-06-06T13:46:00Z</cp:lastPrinted>
  <dcterms:created xsi:type="dcterms:W3CDTF">2011-07-03T04:41:00Z</dcterms:created>
  <dcterms:modified xsi:type="dcterms:W3CDTF">2011-07-03T04:51:00Z</dcterms:modified>
</cp:coreProperties>
</file>