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67BC" w:rsidRDefault="00714F2F">
      <w:pPr>
        <w:rPr>
          <w:rFonts w:ascii="Arial" w:hAnsi="Arial"/>
          <w:b/>
          <w:lang w:val="es-VE"/>
        </w:rPr>
      </w:pPr>
      <w:r w:rsidRPr="00714F2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3.1pt;margin-top:-1.5pt;width:421.35pt;height:68.05pt;z-index:251657216;mso-wrap-distance-left:9.05pt;mso-wrap-distance-right:9.05pt" stroked="f">
            <v:fill color2="black"/>
            <v:textbox style="mso-next-textbox:#_x0000_s1026" inset="0,0,0,0">
              <w:txbxContent>
                <w:p w:rsidR="00F01671" w:rsidRPr="00563B82" w:rsidRDefault="00F01671">
                  <w:pPr>
                    <w:pStyle w:val="BodyText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RESUMEN FINAL DE EVALUACIÓN </w:t>
                  </w:r>
                </w:p>
                <w:p w:rsidR="00F01671" w:rsidRPr="00563B82" w:rsidRDefault="00F01671">
                  <w:pPr>
                    <w:pStyle w:val="BodyText"/>
                    <w:jc w:val="center"/>
                    <w:rPr>
                      <w:rFonts w:ascii="Arial" w:hAnsi="Arial"/>
                      <w:b/>
                      <w:sz w:val="18"/>
                      <w:szCs w:val="18"/>
                      <w:u w:val="none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  <w:u w:val="none"/>
                    </w:rPr>
                    <w:t>(</w:t>
                  </w: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>Régimen Regular</w:t>
                  </w:r>
                  <w:r w:rsidRPr="00563B82">
                    <w:rPr>
                      <w:rFonts w:ascii="Arial" w:hAnsi="Arial"/>
                      <w:b/>
                      <w:sz w:val="18"/>
                      <w:szCs w:val="18"/>
                      <w:u w:val="none"/>
                    </w:rPr>
                    <w:t>)  Código del Formato: RR-DEA-04-03</w:t>
                  </w:r>
                </w:p>
                <w:tbl>
                  <w:tblPr>
                    <w:tblStyle w:val="TableGrid"/>
                    <w:tblW w:w="7381" w:type="dxa"/>
                    <w:tblInd w:w="6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293"/>
                    <w:gridCol w:w="114"/>
                    <w:gridCol w:w="453"/>
                    <w:gridCol w:w="851"/>
                    <w:gridCol w:w="2551"/>
                    <w:gridCol w:w="142"/>
                    <w:gridCol w:w="567"/>
                    <w:gridCol w:w="1410"/>
                  </w:tblGrid>
                  <w:tr w:rsidR="00D60B83" w:rsidRPr="00563B82" w:rsidTr="00D60B83">
                    <w:trPr>
                      <w:trHeight w:val="259"/>
                    </w:trPr>
                    <w:tc>
                      <w:tcPr>
                        <w:tcW w:w="1860" w:type="dxa"/>
                        <w:gridSpan w:val="3"/>
                        <w:vAlign w:val="center"/>
                      </w:tcPr>
                      <w:p w:rsidR="00D60B83" w:rsidRPr="00563B82" w:rsidRDefault="00D60B83" w:rsidP="00D60B83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 xml:space="preserve">I. Plan de Estudio:                                                 </w:t>
                        </w:r>
                      </w:p>
                    </w:tc>
                    <w:tc>
                      <w:tcPr>
                        <w:tcW w:w="3402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0B83" w:rsidRPr="00563B82" w:rsidRDefault="00D60B83" w:rsidP="00D60B83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 xml:space="preserve">${PLAN}   </w:t>
                        </w:r>
                      </w:p>
                    </w:tc>
                    <w:tc>
                      <w:tcPr>
                        <w:tcW w:w="709" w:type="dxa"/>
                        <w:gridSpan w:val="2"/>
                        <w:vAlign w:val="center"/>
                      </w:tcPr>
                      <w:p w:rsidR="00D60B83" w:rsidRPr="00563B82" w:rsidRDefault="00D60B83" w:rsidP="00D60B83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 xml:space="preserve">COD: </w:t>
                        </w:r>
                      </w:p>
                    </w:tc>
                    <w:tc>
                      <w:tcPr>
                        <w:tcW w:w="141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0B83" w:rsidRPr="00563B82" w:rsidRDefault="00D60B83" w:rsidP="00D60B83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>${COD}</w:t>
                        </w:r>
                      </w:p>
                    </w:tc>
                  </w:tr>
                  <w:tr w:rsidR="00D60B83" w:rsidRPr="00563B82" w:rsidTr="00D60B83">
                    <w:trPr>
                      <w:trHeight w:val="259"/>
                    </w:trPr>
                    <w:tc>
                      <w:tcPr>
                        <w:tcW w:w="1293" w:type="dxa"/>
                        <w:vAlign w:val="center"/>
                      </w:tcPr>
                      <w:p w:rsidR="00D60B83" w:rsidRPr="00563B82" w:rsidRDefault="00D60B83" w:rsidP="00D60B83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 xml:space="preserve">Mención:                      </w:t>
                        </w:r>
                      </w:p>
                    </w:tc>
                    <w:tc>
                      <w:tcPr>
                        <w:tcW w:w="6088" w:type="dxa"/>
                        <w:gridSpan w:val="7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0B83" w:rsidRPr="00563B82" w:rsidRDefault="00D60B83" w:rsidP="00D60B83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>${MENCION}</w:t>
                        </w:r>
                      </w:p>
                    </w:tc>
                  </w:tr>
                  <w:tr w:rsidR="00D60B83" w:rsidRPr="00563B82" w:rsidTr="00D60B83">
                    <w:trPr>
                      <w:trHeight w:val="259"/>
                    </w:trPr>
                    <w:tc>
                      <w:tcPr>
                        <w:tcW w:w="1407" w:type="dxa"/>
                        <w:gridSpan w:val="2"/>
                        <w:vAlign w:val="center"/>
                      </w:tcPr>
                      <w:p w:rsidR="00D60B83" w:rsidRPr="00563B82" w:rsidRDefault="00D60B83" w:rsidP="00D60B83">
                        <w:pPr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 xml:space="preserve">Año Escolar:     </w:t>
                        </w:r>
                      </w:p>
                    </w:tc>
                    <w:tc>
                      <w:tcPr>
                        <w:tcW w:w="1304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0B83" w:rsidRPr="00563B82" w:rsidRDefault="00D60B83" w:rsidP="00D60B83">
                        <w:pPr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 xml:space="preserve">${TEMPO}  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  <w:vAlign w:val="center"/>
                      </w:tcPr>
                      <w:p w:rsidR="00D60B83" w:rsidRPr="00563B82" w:rsidRDefault="00D60B83" w:rsidP="00D60B83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>Mes y Año de la Evaluación</w:t>
                        </w:r>
                        <w:r w:rsidRPr="00563B8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 </w:t>
                        </w:r>
                      </w:p>
                    </w:tc>
                    <w:tc>
                      <w:tcPr>
                        <w:tcW w:w="1977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0B83" w:rsidRPr="00563B82" w:rsidRDefault="00D60B83" w:rsidP="00D60B83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${FECHA}</w:t>
                        </w:r>
                      </w:p>
                    </w:tc>
                  </w:tr>
                </w:tbl>
                <w:p w:rsidR="00F01671" w:rsidRDefault="00F01671" w:rsidP="00831BB8"/>
              </w:txbxContent>
            </v:textbox>
          </v:shape>
        </w:pict>
      </w:r>
      <w:r w:rsidR="0045204A">
        <w:rPr>
          <w:noProof/>
          <w:lang w:val="es-VE" w:eastAsia="es-VE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2686050" cy="514350"/>
            <wp:effectExtent l="1905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B82">
        <w:rPr>
          <w:rFonts w:ascii="Arial" w:hAnsi="Arial"/>
          <w:b/>
          <w:lang w:val="es-VE"/>
        </w:rPr>
        <w:t xml:space="preserve">  </w:t>
      </w:r>
    </w:p>
    <w:p w:rsidR="00FE67BC" w:rsidRDefault="00FE67BC"/>
    <w:p w:rsidR="00FE67BC" w:rsidRDefault="00FE67BC"/>
    <w:p w:rsidR="00FE67BC" w:rsidRDefault="00FE67BC"/>
    <w:p w:rsidR="00FE67BC" w:rsidRDefault="00FE67BC">
      <w:pPr>
        <w:rPr>
          <w:sz w:val="4"/>
        </w:rPr>
      </w:pPr>
    </w:p>
    <w:p w:rsidR="00831BB8" w:rsidRDefault="00831BB8">
      <w:pPr>
        <w:rPr>
          <w:sz w:val="4"/>
        </w:rPr>
      </w:pPr>
    </w:p>
    <w:p w:rsidR="00FE67BC" w:rsidRDefault="00FE67BC">
      <w:pPr>
        <w:rPr>
          <w:rFonts w:ascii="Arial" w:hAnsi="Arial"/>
          <w:b/>
          <w:sz w:val="4"/>
          <w:szCs w:val="4"/>
        </w:rPr>
      </w:pPr>
    </w:p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  <w:sz w:val="18"/>
          <w:szCs w:val="18"/>
        </w:rPr>
      </w:pPr>
      <w:r w:rsidRPr="00563B82">
        <w:rPr>
          <w:rFonts w:ascii="Arial" w:hAnsi="Arial"/>
          <w:b/>
          <w:sz w:val="18"/>
          <w:szCs w:val="18"/>
        </w:rPr>
        <w:t>Datos del Plantel:</w:t>
      </w:r>
    </w:p>
    <w:tbl>
      <w:tblPr>
        <w:tblW w:w="11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190"/>
        <w:gridCol w:w="1511"/>
        <w:gridCol w:w="993"/>
        <w:gridCol w:w="40"/>
        <w:gridCol w:w="1377"/>
        <w:gridCol w:w="2097"/>
        <w:gridCol w:w="587"/>
        <w:gridCol w:w="151"/>
        <w:gridCol w:w="142"/>
        <w:gridCol w:w="992"/>
        <w:gridCol w:w="425"/>
        <w:gridCol w:w="284"/>
        <w:gridCol w:w="795"/>
        <w:gridCol w:w="1027"/>
      </w:tblGrid>
      <w:tr w:rsidR="00AE50BD" w:rsidRPr="005B04BD" w:rsidTr="00D60B83">
        <w:trPr>
          <w:trHeight w:val="288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Cód.DEA:   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D60B83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 w:rsidR="00AE50BD" w:rsidRPr="00563B82">
              <w:rPr>
                <w:rFonts w:ascii="Arial" w:hAnsi="Arial"/>
                <w:b/>
                <w:sz w:val="18"/>
                <w:szCs w:val="18"/>
              </w:rPr>
              <w:t>S4342D2014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Nombre:</w:t>
            </w:r>
            <w:r w:rsidRPr="00563B82">
              <w:rPr>
                <w:rFonts w:ascii="Arial" w:hAnsi="Arial"/>
                <w:b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58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D60B83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          </w:t>
            </w:r>
            <w:r w:rsidR="00AE50BD" w:rsidRPr="00563B82">
              <w:rPr>
                <w:rFonts w:ascii="Arial" w:hAnsi="Arial"/>
                <w:b/>
                <w:sz w:val="18"/>
                <w:szCs w:val="18"/>
              </w:rPr>
              <w:t>UNIDAD EDUCATIVA CANEA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74041C">
            <w:pPr>
              <w:snapToGrid w:val="0"/>
              <w:spacing w:after="4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Dtto.Esc</w:t>
            </w:r>
            <w:proofErr w:type="spellEnd"/>
            <w:r>
              <w:rPr>
                <w:rFonts w:ascii="Arial" w:hAnsi="Arial"/>
                <w:b/>
              </w:rPr>
              <w:t xml:space="preserve">.:  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50BD" w:rsidRDefault="00D60B83" w:rsidP="0074041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</w:t>
            </w:r>
            <w:r w:rsidR="00AE50BD">
              <w:rPr>
                <w:rFonts w:ascii="Arial" w:hAnsi="Arial"/>
                <w:b/>
              </w:rPr>
              <w:t>2</w:t>
            </w:r>
          </w:p>
        </w:tc>
      </w:tr>
      <w:tr w:rsidR="00AE50BD" w:rsidRPr="005B04BD" w:rsidTr="00D60B83">
        <w:trPr>
          <w:trHeight w:val="288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Dirección:                           </w:t>
            </w:r>
          </w:p>
        </w:tc>
        <w:tc>
          <w:tcPr>
            <w:tcW w:w="69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D60B83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                 </w:t>
            </w:r>
            <w:r w:rsidR="00AE50BD" w:rsidRPr="00563B82">
              <w:rPr>
                <w:rFonts w:ascii="Arial" w:hAnsi="Arial"/>
                <w:b/>
                <w:sz w:val="18"/>
                <w:szCs w:val="18"/>
              </w:rPr>
              <w:t>ALDEA CANIA SECTOR LA ARABIA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Teléfono:     </w:t>
            </w:r>
          </w:p>
        </w:tc>
        <w:tc>
          <w:tcPr>
            <w:tcW w:w="25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D60B83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</w:t>
            </w:r>
            <w:r w:rsidR="00AE50BD">
              <w:rPr>
                <w:rFonts w:ascii="Arial" w:hAnsi="Arial"/>
                <w:b/>
              </w:rPr>
              <w:t>XXXXXXXXXX</w:t>
            </w:r>
          </w:p>
        </w:tc>
      </w:tr>
      <w:tr w:rsidR="00AE50BD" w:rsidRPr="005B04BD" w:rsidTr="00D60B83">
        <w:trPr>
          <w:trHeight w:hRule="exact" w:val="291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Municipio:               </w:t>
            </w:r>
          </w:p>
        </w:tc>
        <w:tc>
          <w:tcPr>
            <w:tcW w:w="2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Junín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Ent</w:t>
            </w:r>
            <w:proofErr w:type="spellEnd"/>
            <w:r>
              <w:rPr>
                <w:rFonts w:ascii="Arial" w:hAnsi="Arial"/>
                <w:b/>
              </w:rPr>
              <w:t xml:space="preserve">. Federal:         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TACHIRA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AE50BD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Zona Educativa:        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D60B83" w:rsidP="0074041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</w:t>
            </w:r>
            <w:r w:rsidR="00AE50BD">
              <w:rPr>
                <w:rFonts w:ascii="Arial" w:hAnsi="Arial"/>
                <w:b/>
              </w:rPr>
              <w:t>TACHIRA</w:t>
            </w:r>
          </w:p>
        </w:tc>
      </w:tr>
      <w:tr w:rsidR="00AE50BD" w:rsidRPr="005B04BD" w:rsidTr="00D60B83">
        <w:trPr>
          <w:trHeight w:hRule="exact" w:val="291"/>
        </w:trPr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74041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Director(a):</w:t>
            </w:r>
          </w:p>
        </w:tc>
        <w:tc>
          <w:tcPr>
            <w:tcW w:w="60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2A6A28" w:rsidP="0074041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50BD" w:rsidRDefault="00AE50BD" w:rsidP="0074041C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C.I:</w:t>
            </w:r>
          </w:p>
        </w:tc>
        <w:tc>
          <w:tcPr>
            <w:tcW w:w="38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50BD" w:rsidRDefault="00AE50BD" w:rsidP="0074041C">
            <w:pPr>
              <w:snapToGrid w:val="0"/>
              <w:spacing w:after="40"/>
              <w:rPr>
                <w:rFonts w:ascii="Arial" w:hAnsi="Arial"/>
                <w:b/>
              </w:rPr>
            </w:pPr>
          </w:p>
        </w:tc>
      </w:tr>
    </w:tbl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>
        <w:rPr>
          <w:rFonts w:ascii="Arial" w:hAnsi="Arial"/>
          <w:b/>
        </w:rPr>
        <w:t>Resumen Final de Evaluación:</w:t>
      </w:r>
    </w:p>
    <w:tbl>
      <w:tblPr>
        <w:tblW w:w="11850" w:type="dxa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27"/>
        <w:gridCol w:w="565"/>
        <w:gridCol w:w="1340"/>
        <w:gridCol w:w="121"/>
        <w:gridCol w:w="411"/>
        <w:gridCol w:w="170"/>
        <w:gridCol w:w="362"/>
        <w:gridCol w:w="532"/>
        <w:gridCol w:w="532"/>
        <w:gridCol w:w="532"/>
        <w:gridCol w:w="482"/>
        <w:gridCol w:w="50"/>
        <w:gridCol w:w="447"/>
        <w:gridCol w:w="88"/>
        <w:gridCol w:w="383"/>
        <w:gridCol w:w="149"/>
        <w:gridCol w:w="532"/>
        <w:gridCol w:w="561"/>
        <w:gridCol w:w="561"/>
        <w:gridCol w:w="561"/>
        <w:gridCol w:w="470"/>
        <w:gridCol w:w="91"/>
        <w:gridCol w:w="96"/>
        <w:gridCol w:w="465"/>
        <w:gridCol w:w="102"/>
        <w:gridCol w:w="283"/>
        <w:gridCol w:w="284"/>
        <w:gridCol w:w="142"/>
        <w:gridCol w:w="425"/>
        <w:gridCol w:w="283"/>
        <w:gridCol w:w="142"/>
        <w:gridCol w:w="361"/>
      </w:tblGrid>
      <w:tr w:rsidR="00FE67BC" w:rsidTr="008F2E50">
        <w:trPr>
          <w:trHeight w:val="225"/>
        </w:trPr>
        <w:tc>
          <w:tcPr>
            <w:tcW w:w="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pStyle w:val="Heading8"/>
              <w:snapToGrid w:val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>N°</w:t>
            </w:r>
          </w:p>
        </w:tc>
        <w:tc>
          <w:tcPr>
            <w:tcW w:w="19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pStyle w:val="Heading7"/>
              <w:snapToGrid w:val="0"/>
              <w:ind w:right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 xml:space="preserve">Cédula de Identidad ó </w:t>
            </w:r>
          </w:p>
          <w:p w:rsidR="00FE67BC" w:rsidRPr="002B5419" w:rsidRDefault="00FE67BC">
            <w:pPr>
              <w:pStyle w:val="Heading7"/>
              <w:snapToGrid w:val="0"/>
              <w:ind w:right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>Cédula Escolar</w:t>
            </w:r>
          </w:p>
        </w:tc>
        <w:tc>
          <w:tcPr>
            <w:tcW w:w="759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pStyle w:val="Heading9"/>
              <w:snapToGrid w:val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>Calificación de las Asignaturas</w:t>
            </w:r>
          </w:p>
        </w:tc>
        <w:tc>
          <w:tcPr>
            <w:tcW w:w="16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4"/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Prog</w:t>
            </w:r>
            <w:proofErr w:type="spellEnd"/>
            <w:r>
              <w:rPr>
                <w:sz w:val="18"/>
              </w:rPr>
              <w:t xml:space="preserve">. Aprobados </w:t>
            </w: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Trab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11" w:right="-96" w:hanging="68"/>
              <w:rPr>
                <w:rFonts w:ascii="Arial" w:hAnsi="Arial"/>
                <w:b/>
                <w:sz w:val="14"/>
              </w:rPr>
            </w:pPr>
            <w:proofErr w:type="spellStart"/>
            <w:r w:rsidRPr="002B5419">
              <w:rPr>
                <w:rFonts w:ascii="Arial" w:hAnsi="Arial"/>
                <w:b/>
                <w:sz w:val="14"/>
              </w:rPr>
              <w:t>Res</w:t>
            </w:r>
            <w:r w:rsidRPr="002B5419">
              <w:rPr>
                <w:rFonts w:ascii="Arial" w:hAnsi="Arial"/>
                <w:b/>
                <w:sz w:val="14"/>
                <w:u w:val="single"/>
              </w:rPr>
              <w:t>u</w:t>
            </w:r>
            <w:proofErr w:type="spellEnd"/>
            <w:r w:rsidRPr="002B5419"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proofErr w:type="spellStart"/>
            <w:r w:rsidRPr="002B5419">
              <w:rPr>
                <w:rFonts w:ascii="Arial" w:hAnsi="Arial"/>
                <w:b/>
                <w:sz w:val="14"/>
              </w:rPr>
              <w:t>men</w:t>
            </w:r>
            <w:proofErr w:type="spellEnd"/>
          </w:p>
        </w:tc>
      </w:tr>
      <w:tr w:rsidR="00FE67BC" w:rsidTr="008F2E50">
        <w:trPr>
          <w:trHeight w:val="261"/>
        </w:trPr>
        <w:tc>
          <w:tcPr>
            <w:tcW w:w="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9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01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02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03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04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05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06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07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08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09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16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FE67BC"/>
        </w:tc>
      </w:tr>
      <w:tr w:rsidR="002B5419" w:rsidTr="008F2E50">
        <w:trPr>
          <w:trHeight w:val="261"/>
        </w:trPr>
        <w:tc>
          <w:tcPr>
            <w:tcW w:w="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9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FE67BC"/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01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02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${CED2}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${28}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03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${42}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04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${CED4}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${45}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${48}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${52}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${54}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${55}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${56}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05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${59}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${62}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${68}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${69}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${70}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06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${CED6}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07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${98}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08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${CED8}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${112}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09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${115}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${118}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${122}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${124}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${125}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${126}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${CED10}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${129}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${132}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${138}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${139}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${140}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${CED12}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${168}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${182}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FE67BC" w:rsidTr="008F2E50">
        <w:trPr>
          <w:trHeight w:val="261"/>
        </w:trPr>
        <w:tc>
          <w:tcPr>
            <w:tcW w:w="89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62" w:right="-108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TOTALES</w:t>
            </w:r>
          </w:p>
        </w:tc>
        <w:tc>
          <w:tcPr>
            <w:tcW w:w="1340" w:type="dxa"/>
            <w:tcBorders>
              <w:lef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INSC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51094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51094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${C14}</w:t>
            </w:r>
          </w:p>
        </w:tc>
        <w:tc>
          <w:tcPr>
            <w:tcW w:w="2022" w:type="dxa"/>
            <w:gridSpan w:val="8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94"/>
              <w:jc w:val="center"/>
              <w:rPr>
                <w:rFonts w:ascii="Arial" w:hAnsi="Arial" w:cs="Arial"/>
                <w:b/>
                <w:bCs/>
              </w:rPr>
            </w:pPr>
            <w:r w:rsidRPr="002B5419">
              <w:rPr>
                <w:rFonts w:ascii="Arial" w:hAnsi="Arial" w:cs="Arial"/>
                <w:b/>
                <w:bCs/>
              </w:rPr>
              <w:t>Tipo de Evaluación:</w:t>
            </w:r>
          </w:p>
          <w:p w:rsidR="002A6A28" w:rsidRDefault="002A6A28">
            <w:pPr>
              <w:snapToGrid w:val="0"/>
              <w:ind w:right="-94"/>
              <w:jc w:val="center"/>
              <w:rPr>
                <w:rFonts w:ascii="Arial" w:hAnsi="Arial" w:cs="Arial"/>
                <w:b/>
                <w:bCs/>
              </w:rPr>
            </w:pPr>
          </w:p>
          <w:p w:rsidR="002A6A28" w:rsidRPr="002B5419" w:rsidRDefault="002A6A28">
            <w:pPr>
              <w:snapToGrid w:val="0"/>
              <w:ind w:right="-9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¿?</w:t>
            </w:r>
          </w:p>
        </w:tc>
      </w:tr>
      <w:tr w:rsidR="00FE67BC" w:rsidTr="008F2E50">
        <w:trPr>
          <w:trHeight w:val="261"/>
        </w:trPr>
        <w:tc>
          <w:tcPr>
            <w:tcW w:w="89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tcBorders>
              <w:lef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INAS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${C28}</w:t>
            </w:r>
          </w:p>
        </w:tc>
        <w:tc>
          <w:tcPr>
            <w:tcW w:w="202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8F2E50">
        <w:trPr>
          <w:trHeight w:val="261"/>
        </w:trPr>
        <w:tc>
          <w:tcPr>
            <w:tcW w:w="89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tcBorders>
              <w:lef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APRO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${C42}</w:t>
            </w:r>
          </w:p>
        </w:tc>
        <w:tc>
          <w:tcPr>
            <w:tcW w:w="202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8F2E50">
        <w:trPr>
          <w:trHeight w:val="261"/>
        </w:trPr>
        <w:tc>
          <w:tcPr>
            <w:tcW w:w="89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APLAZ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${C45}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${C48}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${C52}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${C54}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${C55}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${C56}</w:t>
            </w:r>
          </w:p>
        </w:tc>
        <w:tc>
          <w:tcPr>
            <w:tcW w:w="202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484C15" w:rsidTr="008F2E50">
        <w:trPr>
          <w:trHeight w:val="122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Apellidos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Nombres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Lugar de Nacimiento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EF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84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Sexo</w:t>
            </w:r>
          </w:p>
        </w:tc>
        <w:tc>
          <w:tcPr>
            <w:tcW w:w="19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Fecha </w:t>
            </w:r>
            <w:proofErr w:type="spellStart"/>
            <w:r>
              <w:rPr>
                <w:rFonts w:ascii="Arial" w:hAnsi="Arial"/>
                <w:b/>
                <w:sz w:val="18"/>
              </w:rPr>
              <w:t>Nac</w:t>
            </w:r>
            <w:proofErr w:type="spellEnd"/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EA16A7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${A0}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16A6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16A68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EA16A7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53F7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543D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061786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061786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92566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${A12}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${A14}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${A15}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${A16}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${A17}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${A18}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${A20}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${A22}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${A23}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${A24}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${A25}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${A26}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${A28}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${A30}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${A31}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${A32}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${A33}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${A34}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${A36}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${A38}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${A39}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${A40}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${A41}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${A42}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${A44}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${A46}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${A47}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${A48}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${A49}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${A50}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${A52}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${A54}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${A55}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${A56}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${A57}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${A58}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83E02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${A60}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${A62}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${A63}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${A64}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${A65}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${A66}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${A68}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${A70}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${A71}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${A72}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${A73}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${A74}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${A76}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${A78}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${A79}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${A80}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${A81}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${A82}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${A84}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${A86}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${A87}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${A88}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${A89}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${A90}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${A92}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${A94}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${A95}</w:t>
            </w:r>
          </w:p>
        </w:tc>
      </w:tr>
      <w:tr w:rsidR="002B5419" w:rsidTr="008F2E50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43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${A96}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${A97}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${A98}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53F7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${A100}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${A102}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${A103}</w:t>
            </w:r>
          </w:p>
        </w:tc>
      </w:tr>
      <w:tr w:rsidR="00FE67BC" w:rsidTr="008F2E50">
        <w:trPr>
          <w:cantSplit/>
          <w:trHeight w:val="176"/>
        </w:trPr>
        <w:tc>
          <w:tcPr>
            <w:tcW w:w="293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6"/>
              <w:snapToGrid w:val="0"/>
              <w:ind w:right="0"/>
            </w:pPr>
            <w:r>
              <w:t>Asignaturas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Apellidos y Nombres del(la) Profesor(a)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C.I.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Firma</w:t>
            </w: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D179DF" w:rsidRDefault="00D179DF" w:rsidP="00D179DF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 w:rsidRPr="00D179DF">
              <w:rPr>
                <w:rFonts w:ascii="Arial" w:hAnsi="Arial"/>
                <w:b/>
                <w:sz w:val="18"/>
                <w:szCs w:val="18"/>
              </w:rPr>
              <w:t xml:space="preserve">IV. </w:t>
            </w:r>
            <w:r w:rsidR="00FE67BC" w:rsidRPr="00D179DF">
              <w:rPr>
                <w:rFonts w:ascii="Arial" w:hAnsi="Arial"/>
                <w:b/>
                <w:sz w:val="18"/>
                <w:szCs w:val="18"/>
              </w:rPr>
              <w:t>Identificación del Curso:</w:t>
            </w:r>
          </w:p>
        </w:tc>
      </w:tr>
      <w:tr w:rsidR="00FE67BC" w:rsidTr="008F2E50">
        <w:trPr>
          <w:cantSplit/>
          <w:trHeight w:val="23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12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${B5}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${B6}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GRADO O AÑO:</w:t>
            </w: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${GRADO}</w:t>
            </w:r>
          </w:p>
        </w:tc>
      </w:tr>
      <w:tr w:rsidR="00FE67BC" w:rsidTr="008F2E50">
        <w:trPr>
          <w:cantSplit/>
          <w:trHeight w:val="158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${B7}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${B8}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${B9}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189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${B10}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${B11}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${B12}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${B13}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${B14}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${B15}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SECCIÓN:</w:t>
            </w: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${SECCION}</w:t>
            </w:r>
          </w:p>
        </w:tc>
      </w:tr>
      <w:tr w:rsidR="00FE67BC" w:rsidTr="008F2E50">
        <w:trPr>
          <w:cantSplit/>
          <w:trHeight w:val="97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${B16}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${B17}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${B18}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13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${B19}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${B20}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${B21}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${B22}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${B23}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${B24}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NÚMERO DE ESTUDIANTES EN ESTA PÁGINA:</w:t>
            </w:r>
          </w:p>
          <w:p w:rsidR="00002669" w:rsidRDefault="00002669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${NUMPAGINA}</w:t>
            </w:r>
          </w:p>
        </w:tc>
      </w:tr>
      <w:tr w:rsidR="00FE67BC" w:rsidTr="008F2E50">
        <w:trPr>
          <w:cantSplit/>
          <w:trHeight w:val="18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${B25}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${B26}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${B27}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${B28}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${B29}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${B30}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102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${B31}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${B32}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8A2B19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${B33}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8F2E50">
        <w:trPr>
          <w:cantSplit/>
          <w:trHeight w:val="134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${B34}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${B35}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425B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${B36}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DE ESTUDIANTES DE LA SECCIÓN:</w:t>
            </w:r>
          </w:p>
          <w:p w:rsidR="00002669" w:rsidRDefault="00002669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${NUMTOTAL}</w:t>
            </w:r>
          </w:p>
        </w:tc>
      </w:tr>
      <w:tr w:rsidR="00FE67BC" w:rsidTr="008F2E50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${B37}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${B38}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5247F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${B39}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8F2E50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${B40}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${B41}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5247F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${B42}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8F2E50">
        <w:trPr>
          <w:cantSplit/>
          <w:trHeight w:val="215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607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${B43}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A27C3A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${B44}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5247F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${B45}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8F2E50">
        <w:trPr>
          <w:trHeight w:val="307"/>
        </w:trPr>
        <w:tc>
          <w:tcPr>
            <w:tcW w:w="11850" w:type="dxa"/>
            <w:gridSpan w:val="3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Programas cursados en Educación Para El Trabajo / Horas – Estudiante Semanales de C/Uno</w:t>
            </w:r>
          </w:p>
        </w:tc>
      </w:tr>
      <w:tr w:rsidR="00FE67BC" w:rsidTr="008F2E50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047" w:type="dxa"/>
            <w:gridSpan w:val="10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005" w:type="dxa"/>
            <w:gridSpan w:val="15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</w:pPr>
          </w:p>
        </w:tc>
      </w:tr>
      <w:tr w:rsidR="00FE67BC" w:rsidTr="008F2E50">
        <w:trPr>
          <w:trHeight w:val="246"/>
        </w:trPr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04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500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</w:pPr>
          </w:p>
        </w:tc>
      </w:tr>
      <w:tr w:rsidR="008F2E50" w:rsidTr="008F2E50">
        <w:trPr>
          <w:trHeight w:val="246"/>
        </w:trPr>
        <w:tc>
          <w:tcPr>
            <w:tcW w:w="2353" w:type="dxa"/>
            <w:gridSpan w:val="4"/>
            <w:tcBorders>
              <w:top w:val="single" w:sz="4" w:space="0" w:color="auto"/>
            </w:tcBorders>
          </w:tcPr>
          <w:p w:rsidR="008F2E50" w:rsidRDefault="008F2E50" w:rsidP="008F2E50">
            <w:pPr>
              <w:numPr>
                <w:ilvl w:val="0"/>
                <w:numId w:val="3"/>
              </w:numPr>
              <w:tabs>
                <w:tab w:val="left" w:pos="720"/>
              </w:tabs>
              <w:spacing w:after="40"/>
              <w:ind w:right="-232"/>
            </w:pPr>
            <w:r w:rsidRPr="008F2E50">
              <w:rPr>
                <w:rFonts w:ascii="Arial" w:hAnsi="Arial"/>
                <w:b/>
              </w:rPr>
              <w:t>Observaciones:</w:t>
            </w:r>
            <w:r>
              <w:rPr>
                <w:rFonts w:ascii="Arial" w:hAnsi="Arial"/>
                <w:b/>
              </w:rPr>
              <w:t xml:space="preserve">              </w:t>
            </w:r>
            <w:r w:rsidRPr="008F2E50">
              <w:rPr>
                <w:rFonts w:ascii="Arial" w:hAnsi="Arial"/>
                <w:b/>
                <w:sz w:val="2"/>
              </w:rPr>
              <w:t xml:space="preserve"> </w:t>
            </w:r>
          </w:p>
        </w:tc>
        <w:tc>
          <w:tcPr>
            <w:tcW w:w="9497" w:type="dxa"/>
            <w:gridSpan w:val="28"/>
            <w:tcBorders>
              <w:bottom w:val="single" w:sz="4" w:space="0" w:color="000000"/>
            </w:tcBorders>
          </w:tcPr>
          <w:p w:rsidR="008F2E50" w:rsidRDefault="008F2E50" w:rsidP="008F2E50">
            <w:pPr>
              <w:spacing w:after="40"/>
              <w:ind w:right="-232"/>
            </w:pPr>
          </w:p>
        </w:tc>
      </w:tr>
    </w:tbl>
    <w:tbl>
      <w:tblPr>
        <w:tblpPr w:leftFromText="141" w:rightFromText="141" w:vertAnchor="text" w:horzAnchor="margin" w:tblpY="143"/>
        <w:tblW w:w="1183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59"/>
        <w:gridCol w:w="2860"/>
        <w:gridCol w:w="362"/>
        <w:gridCol w:w="2859"/>
        <w:gridCol w:w="2891"/>
      </w:tblGrid>
      <w:tr w:rsidR="008F2E50" w:rsidTr="008F2E50">
        <w:trPr>
          <w:trHeight w:val="228"/>
        </w:trPr>
        <w:tc>
          <w:tcPr>
            <w:tcW w:w="5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2E50" w:rsidRDefault="008F2E50" w:rsidP="008F2E50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Fecha de Remisión: </w:t>
            </w:r>
          </w:p>
        </w:tc>
        <w:tc>
          <w:tcPr>
            <w:tcW w:w="362" w:type="dxa"/>
            <w:tcBorders>
              <w:left w:val="single" w:sz="4" w:space="0" w:color="000000"/>
            </w:tcBorders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50" w:rsidRDefault="008F2E50" w:rsidP="008F2E50">
            <w:pPr>
              <w:pStyle w:val="Heading6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jc w:val="left"/>
              <w:rPr>
                <w:sz w:val="20"/>
              </w:rPr>
            </w:pPr>
            <w:r>
              <w:rPr>
                <w:sz w:val="20"/>
              </w:rPr>
              <w:t>Fecha de Recepción:</w:t>
            </w:r>
          </w:p>
        </w:tc>
      </w:tr>
      <w:tr w:rsidR="008F2E50" w:rsidTr="008F2E50">
        <w:trPr>
          <w:cantSplit/>
          <w:trHeight w:val="175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Director(a)</w:t>
            </w:r>
          </w:p>
        </w:tc>
        <w:tc>
          <w:tcPr>
            <w:tcW w:w="28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SELLO DEL </w:t>
            </w:r>
          </w:p>
          <w:p w:rsidR="008F2E50" w:rsidRDefault="008F2E50" w:rsidP="008F2E50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PLANTEL</w:t>
            </w:r>
          </w:p>
        </w:tc>
        <w:tc>
          <w:tcPr>
            <w:tcW w:w="362" w:type="dxa"/>
            <w:vMerge w:val="restart"/>
            <w:tcBorders>
              <w:left w:val="single" w:sz="4" w:space="0" w:color="000000"/>
            </w:tcBorders>
          </w:tcPr>
          <w:p w:rsidR="008F2E50" w:rsidRDefault="008F2E50" w:rsidP="008F2E50">
            <w:pPr>
              <w:pStyle w:val="Textodebloque1"/>
              <w:snapToGrid w:val="0"/>
            </w:pP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 w:hanging="125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Funcionario(a) Receptor(a)</w:t>
            </w:r>
          </w:p>
        </w:tc>
        <w:tc>
          <w:tcPr>
            <w:tcW w:w="289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SELLO DE LA ZONA EDUCATIVA</w:t>
            </w:r>
          </w:p>
        </w:tc>
      </w:tr>
      <w:tr w:rsidR="008F2E50" w:rsidTr="008F2E50">
        <w:trPr>
          <w:cantSplit/>
          <w:trHeight w:val="170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  <w:tr w:rsidR="008F2E50" w:rsidTr="008F2E50">
        <w:trPr>
          <w:cantSplit/>
          <w:trHeight w:val="170"/>
        </w:trPr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  <w:p w:rsidR="008F2E50" w:rsidRDefault="008F2E50" w:rsidP="008F2E50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  <w:tr w:rsidR="008F2E50" w:rsidTr="008F2E50">
        <w:trPr>
          <w:cantSplit/>
          <w:trHeight w:val="230"/>
        </w:trPr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  <w:tr w:rsidR="008F2E50" w:rsidTr="008F2E50">
        <w:trPr>
          <w:cantSplit/>
          <w:trHeight w:val="207"/>
        </w:trPr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  <w:tr w:rsidR="008F2E50" w:rsidTr="008F2E50">
        <w:trPr>
          <w:cantSplit/>
          <w:trHeight w:val="230"/>
        </w:trPr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  <w:tr w:rsidR="008F2E50" w:rsidTr="00CB59F2">
        <w:trPr>
          <w:cantSplit/>
          <w:trHeight w:val="70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  <w:tr w:rsidR="008F2E50" w:rsidTr="008F2E50">
        <w:trPr>
          <w:cantSplit/>
          <w:trHeight w:val="170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  <w:tr w:rsidR="008F2E50" w:rsidTr="008F2E50">
        <w:trPr>
          <w:cantSplit/>
          <w:trHeight w:val="357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snapToGrid w:val="0"/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8F2E50" w:rsidRDefault="008F2E50" w:rsidP="008F2E50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F2E50" w:rsidRDefault="008F2E50" w:rsidP="008F2E50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E50" w:rsidRDefault="008F2E50" w:rsidP="008F2E50"/>
        </w:tc>
      </w:tr>
    </w:tbl>
    <w:p w:rsidR="008F2E50" w:rsidRDefault="008F2E50" w:rsidP="008F2E50">
      <w:pPr>
        <w:spacing w:after="40"/>
        <w:ind w:right="-232"/>
        <w:rPr>
          <w:rFonts w:ascii="Arial" w:hAnsi="Arial"/>
          <w:b/>
          <w:sz w:val="2"/>
        </w:rPr>
      </w:pPr>
    </w:p>
    <w:p w:rsidR="008F2E50" w:rsidRDefault="008F2E50" w:rsidP="008F2E50">
      <w:pPr>
        <w:tabs>
          <w:tab w:val="left" w:pos="720"/>
        </w:tabs>
        <w:spacing w:after="40"/>
        <w:ind w:left="720" w:right="-232"/>
        <w:rPr>
          <w:rFonts w:ascii="Arial" w:hAnsi="Arial"/>
          <w:b/>
          <w:sz w:val="2"/>
        </w:rPr>
      </w:pPr>
    </w:p>
    <w:sectPr w:rsidR="008F2E50" w:rsidSect="000D4AC2">
      <w:footnotePr>
        <w:pos w:val="beneathText"/>
      </w:footnotePr>
      <w:pgSz w:w="12240" w:h="20163"/>
      <w:pgMar w:top="238" w:right="284" w:bottom="24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none"/>
      <w:suff w:val="nothing"/>
      <w:lvlText w:val="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91CBF"/>
    <w:rsid w:val="00002669"/>
    <w:rsid w:val="00025D6E"/>
    <w:rsid w:val="00035D07"/>
    <w:rsid w:val="00061786"/>
    <w:rsid w:val="000D4AC2"/>
    <w:rsid w:val="000F3718"/>
    <w:rsid w:val="00105E03"/>
    <w:rsid w:val="00180D34"/>
    <w:rsid w:val="00183D18"/>
    <w:rsid w:val="001C2200"/>
    <w:rsid w:val="001C7139"/>
    <w:rsid w:val="001C713E"/>
    <w:rsid w:val="001D7B1D"/>
    <w:rsid w:val="00246A35"/>
    <w:rsid w:val="00252B4E"/>
    <w:rsid w:val="00283E02"/>
    <w:rsid w:val="002A6A28"/>
    <w:rsid w:val="002B5419"/>
    <w:rsid w:val="002C2E55"/>
    <w:rsid w:val="003543D9"/>
    <w:rsid w:val="00385F15"/>
    <w:rsid w:val="003A5B1E"/>
    <w:rsid w:val="003B458A"/>
    <w:rsid w:val="003C5653"/>
    <w:rsid w:val="00405084"/>
    <w:rsid w:val="00410DBC"/>
    <w:rsid w:val="00425594"/>
    <w:rsid w:val="0045204A"/>
    <w:rsid w:val="00466F7F"/>
    <w:rsid w:val="00484C15"/>
    <w:rsid w:val="004A6BB8"/>
    <w:rsid w:val="004D6122"/>
    <w:rsid w:val="00510949"/>
    <w:rsid w:val="00525675"/>
    <w:rsid w:val="0052644A"/>
    <w:rsid w:val="0054589D"/>
    <w:rsid w:val="00563B82"/>
    <w:rsid w:val="00574A88"/>
    <w:rsid w:val="005C2EEA"/>
    <w:rsid w:val="005D0BEE"/>
    <w:rsid w:val="00620279"/>
    <w:rsid w:val="00643189"/>
    <w:rsid w:val="00691CBF"/>
    <w:rsid w:val="006A4554"/>
    <w:rsid w:val="00714F2F"/>
    <w:rsid w:val="007317B4"/>
    <w:rsid w:val="007425B7"/>
    <w:rsid w:val="0075247F"/>
    <w:rsid w:val="00793082"/>
    <w:rsid w:val="007A3555"/>
    <w:rsid w:val="007F4A0C"/>
    <w:rsid w:val="008033A2"/>
    <w:rsid w:val="00831BB8"/>
    <w:rsid w:val="008524EF"/>
    <w:rsid w:val="008A2B19"/>
    <w:rsid w:val="008C799B"/>
    <w:rsid w:val="008F2E50"/>
    <w:rsid w:val="009034E2"/>
    <w:rsid w:val="0091251D"/>
    <w:rsid w:val="009159A1"/>
    <w:rsid w:val="00916D27"/>
    <w:rsid w:val="00917293"/>
    <w:rsid w:val="00927BB8"/>
    <w:rsid w:val="009705E1"/>
    <w:rsid w:val="00995779"/>
    <w:rsid w:val="00A04DCE"/>
    <w:rsid w:val="00A16A68"/>
    <w:rsid w:val="00A27C3A"/>
    <w:rsid w:val="00A53F75"/>
    <w:rsid w:val="00A53FCF"/>
    <w:rsid w:val="00A8117E"/>
    <w:rsid w:val="00AE50BD"/>
    <w:rsid w:val="00AF7315"/>
    <w:rsid w:val="00B6423E"/>
    <w:rsid w:val="00BC0625"/>
    <w:rsid w:val="00C153EB"/>
    <w:rsid w:val="00C460A3"/>
    <w:rsid w:val="00C8139F"/>
    <w:rsid w:val="00CA3B4D"/>
    <w:rsid w:val="00CB59F2"/>
    <w:rsid w:val="00CB6F9A"/>
    <w:rsid w:val="00CC76A0"/>
    <w:rsid w:val="00CF41AD"/>
    <w:rsid w:val="00CF7E12"/>
    <w:rsid w:val="00D06A86"/>
    <w:rsid w:val="00D179DF"/>
    <w:rsid w:val="00D50101"/>
    <w:rsid w:val="00D60B83"/>
    <w:rsid w:val="00DA10F6"/>
    <w:rsid w:val="00E06A8A"/>
    <w:rsid w:val="00E1117E"/>
    <w:rsid w:val="00E27BAD"/>
    <w:rsid w:val="00E543B8"/>
    <w:rsid w:val="00E820CF"/>
    <w:rsid w:val="00E91547"/>
    <w:rsid w:val="00E946C6"/>
    <w:rsid w:val="00EA16A7"/>
    <w:rsid w:val="00EB1911"/>
    <w:rsid w:val="00EF32FC"/>
    <w:rsid w:val="00F01671"/>
    <w:rsid w:val="00F92566"/>
    <w:rsid w:val="00FA2D0A"/>
    <w:rsid w:val="00FE4553"/>
    <w:rsid w:val="00FE67BC"/>
    <w:rsid w:val="00FE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15"/>
    <w:pPr>
      <w:suppressAutoHyphens/>
    </w:pPr>
    <w:rPr>
      <w:lang w:val="es-ES_tradnl" w:eastAsia="ar-SA"/>
    </w:rPr>
  </w:style>
  <w:style w:type="paragraph" w:styleId="Heading1">
    <w:name w:val="heading 1"/>
    <w:basedOn w:val="Normal"/>
    <w:next w:val="Normal"/>
    <w:qFormat/>
    <w:rsid w:val="00AF731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F7315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AF7315"/>
    <w:pPr>
      <w:keepNext/>
      <w:tabs>
        <w:tab w:val="num" w:pos="720"/>
      </w:tabs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AF7315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AF7315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AF7315"/>
    <w:pPr>
      <w:keepNext/>
      <w:ind w:right="-232"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AF7315"/>
    <w:pPr>
      <w:keepNext/>
      <w:ind w:right="-212"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AF7315"/>
    <w:pPr>
      <w:keepNext/>
      <w:ind w:right="-212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AF7315"/>
    <w:pPr>
      <w:keepNext/>
      <w:ind w:right="72"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F7315"/>
    <w:rPr>
      <w:rFonts w:ascii="Arial" w:hAnsi="Arial"/>
      <w:b/>
      <w:i w:val="0"/>
      <w:sz w:val="22"/>
    </w:rPr>
  </w:style>
  <w:style w:type="character" w:customStyle="1" w:styleId="WW8Num2z0">
    <w:name w:val="WW8Num2z0"/>
    <w:rsid w:val="00AF7315"/>
    <w:rPr>
      <w:rFonts w:ascii="Arial" w:hAnsi="Arial"/>
      <w:b/>
      <w:i w:val="0"/>
      <w:sz w:val="22"/>
    </w:rPr>
  </w:style>
  <w:style w:type="character" w:customStyle="1" w:styleId="WW8Num3z0">
    <w:name w:val="WW8Num3z0"/>
    <w:rsid w:val="00AF7315"/>
    <w:rPr>
      <w:rFonts w:ascii="Arial" w:hAnsi="Arial"/>
      <w:b/>
      <w:i w:val="0"/>
      <w:sz w:val="22"/>
    </w:rPr>
  </w:style>
  <w:style w:type="character" w:customStyle="1" w:styleId="Fuentedeprrafopredeter">
    <w:name w:val="Fuente de párrafo predeter."/>
    <w:rsid w:val="00AF7315"/>
  </w:style>
  <w:style w:type="character" w:customStyle="1" w:styleId="Absatz-Standardschriftart">
    <w:name w:val="Absatz-Standardschriftart"/>
    <w:rsid w:val="00AF7315"/>
  </w:style>
  <w:style w:type="character" w:customStyle="1" w:styleId="WW8Num6z0">
    <w:name w:val="WW8Num6z0"/>
    <w:rsid w:val="00AF7315"/>
    <w:rPr>
      <w:rFonts w:ascii="Arial" w:hAnsi="Arial"/>
      <w:b/>
      <w:i w:val="0"/>
      <w:sz w:val="22"/>
    </w:rPr>
  </w:style>
  <w:style w:type="character" w:customStyle="1" w:styleId="WW8Num8z0">
    <w:name w:val="WW8Num8z0"/>
    <w:rsid w:val="00AF7315"/>
    <w:rPr>
      <w:rFonts w:ascii="Arial" w:hAnsi="Arial"/>
      <w:b/>
      <w:i w:val="0"/>
      <w:sz w:val="22"/>
    </w:rPr>
  </w:style>
  <w:style w:type="character" w:customStyle="1" w:styleId="WW8Num11z0">
    <w:name w:val="WW8Num11z0"/>
    <w:rsid w:val="00AF7315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AF7315"/>
  </w:style>
  <w:style w:type="paragraph" w:customStyle="1" w:styleId="Encabezado">
    <w:name w:val="Encabezado"/>
    <w:basedOn w:val="Normal"/>
    <w:next w:val="BodyText"/>
    <w:rsid w:val="00AF7315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semiHidden/>
    <w:rsid w:val="00AF7315"/>
    <w:rPr>
      <w:u w:val="single"/>
    </w:rPr>
  </w:style>
  <w:style w:type="paragraph" w:styleId="List">
    <w:name w:val="List"/>
    <w:basedOn w:val="BodyText"/>
    <w:semiHidden/>
    <w:rsid w:val="00AF7315"/>
  </w:style>
  <w:style w:type="paragraph" w:customStyle="1" w:styleId="Etiqueta">
    <w:name w:val="Etiqueta"/>
    <w:basedOn w:val="Normal"/>
    <w:rsid w:val="00AF731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AF7315"/>
    <w:pPr>
      <w:suppressLineNumbers/>
    </w:pPr>
  </w:style>
  <w:style w:type="paragraph" w:customStyle="1" w:styleId="Encabezado1">
    <w:name w:val="Encabezado1"/>
    <w:basedOn w:val="Normal"/>
    <w:next w:val="BodyText"/>
    <w:rsid w:val="00AF7315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Contenidodelatabla">
    <w:name w:val="Contenido de la tabla"/>
    <w:basedOn w:val="Normal"/>
    <w:rsid w:val="00AF7315"/>
    <w:pPr>
      <w:suppressLineNumbers/>
    </w:pPr>
  </w:style>
  <w:style w:type="paragraph" w:customStyle="1" w:styleId="Encabezadodelatabla">
    <w:name w:val="Encabezado de la tabla"/>
    <w:basedOn w:val="Contenidodelatabla"/>
    <w:rsid w:val="00AF7315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AF7315"/>
  </w:style>
  <w:style w:type="paragraph" w:customStyle="1" w:styleId="Textodebloque1">
    <w:name w:val="Texto de bloque1"/>
    <w:basedOn w:val="Normal"/>
    <w:rsid w:val="00AF7315"/>
    <w:pPr>
      <w:ind w:left="113" w:right="-232"/>
      <w:jc w:val="center"/>
    </w:pPr>
    <w:rPr>
      <w:rFonts w:ascii="Arial" w:hAnsi="Arial"/>
    </w:rPr>
  </w:style>
  <w:style w:type="paragraph" w:customStyle="1" w:styleId="Textodeglobo">
    <w:name w:val="Texto de globo"/>
    <w:basedOn w:val="Normal"/>
    <w:rsid w:val="00AF73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1B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79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B5D8B-8EC8-441C-B29A-774CDC94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EVALUACION Y ACREDITACION</dc:creator>
  <cp:lastModifiedBy>Michel</cp:lastModifiedBy>
  <cp:revision>9</cp:revision>
  <cp:lastPrinted>2007-06-06T13:46:00Z</cp:lastPrinted>
  <dcterms:created xsi:type="dcterms:W3CDTF">2011-07-13T19:06:00Z</dcterms:created>
  <dcterms:modified xsi:type="dcterms:W3CDTF">2011-07-13T20:31:00Z</dcterms:modified>
</cp:coreProperties>
</file>